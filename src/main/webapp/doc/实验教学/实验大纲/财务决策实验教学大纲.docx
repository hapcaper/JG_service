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16" w:rsidRDefault="00FB1216" w:rsidP="00FB1216">
      <w:pPr>
        <w:spacing w:line="400" w:lineRule="exact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《财务决策》</w:t>
      </w:r>
      <w:r w:rsidR="0080357C">
        <w:rPr>
          <w:rFonts w:hint="eastAsia"/>
          <w:b/>
          <w:bCs/>
          <w:sz w:val="32"/>
        </w:rPr>
        <w:t>实训</w:t>
      </w:r>
      <w:r>
        <w:rPr>
          <w:rFonts w:hint="eastAsia"/>
          <w:b/>
          <w:bCs/>
          <w:sz w:val="32"/>
        </w:rPr>
        <w:t>教学大纲</w:t>
      </w:r>
    </w:p>
    <w:p w:rsidR="00FB1216" w:rsidRDefault="00FB1216" w:rsidP="00D156C4">
      <w:pPr>
        <w:spacing w:beforeLines="30" w:afterLines="30" w:line="360" w:lineRule="exact"/>
        <w:rPr>
          <w:rFonts w:ascii="黑体" w:eastAsia="黑体"/>
        </w:rPr>
      </w:pPr>
    </w:p>
    <w:p w:rsidR="00FB1216" w:rsidRPr="00B15818" w:rsidRDefault="00FB1216" w:rsidP="00D156C4">
      <w:pPr>
        <w:spacing w:beforeLines="30" w:afterLines="30" w:line="360" w:lineRule="exact"/>
        <w:rPr>
          <w:rFonts w:ascii="宋体" w:hAnsi="宋体"/>
          <w:szCs w:val="21"/>
        </w:rPr>
      </w:pPr>
      <w:r w:rsidRPr="00B15818">
        <w:rPr>
          <w:rFonts w:ascii="宋体" w:hAnsi="宋体" w:hint="eastAsia"/>
        </w:rPr>
        <w:t>课程编号：</w:t>
      </w:r>
      <w:r w:rsidR="008848D0">
        <w:rPr>
          <w:rFonts w:ascii="宋体" w:hAnsi="宋体" w:hint="eastAsia"/>
        </w:rPr>
        <w:t>0746102</w:t>
      </w:r>
      <w:r w:rsidRPr="00B15818">
        <w:rPr>
          <w:rFonts w:ascii="宋体" w:hAnsi="宋体" w:hint="eastAsia"/>
          <w:szCs w:val="21"/>
        </w:rPr>
        <w:t xml:space="preserve">                           课程性质：必修</w:t>
      </w:r>
    </w:p>
    <w:p w:rsidR="00FB1216" w:rsidRPr="00B15818" w:rsidRDefault="00FB1216" w:rsidP="00D156C4">
      <w:pPr>
        <w:spacing w:beforeLines="30" w:afterLines="30" w:line="360" w:lineRule="exact"/>
        <w:rPr>
          <w:rFonts w:ascii="宋体" w:hAnsi="宋体"/>
          <w:szCs w:val="21"/>
        </w:rPr>
      </w:pPr>
      <w:r w:rsidRPr="00B15818">
        <w:rPr>
          <w:rFonts w:ascii="宋体" w:hAnsi="宋体" w:hint="eastAsia"/>
          <w:szCs w:val="21"/>
        </w:rPr>
        <w:t>课程名称：</w:t>
      </w:r>
      <w:r w:rsidR="00096034">
        <w:rPr>
          <w:rFonts w:ascii="宋体" w:hAnsi="宋体" w:hint="eastAsia"/>
          <w:szCs w:val="21"/>
        </w:rPr>
        <w:t>生产实习</w:t>
      </w:r>
      <w:r w:rsidR="008848D0">
        <w:rPr>
          <w:rFonts w:ascii="宋体" w:hAnsi="宋体" w:hint="eastAsia"/>
          <w:szCs w:val="21"/>
        </w:rPr>
        <w:t>-财务决策实训</w:t>
      </w:r>
      <w:r w:rsidRPr="00B15818">
        <w:rPr>
          <w:rFonts w:ascii="宋体" w:hAnsi="宋体" w:hint="eastAsia"/>
          <w:szCs w:val="21"/>
        </w:rPr>
        <w:t xml:space="preserve">             总学时：</w:t>
      </w:r>
      <w:r>
        <w:rPr>
          <w:rFonts w:ascii="宋体" w:hAnsi="宋体" w:hint="eastAsia"/>
          <w:szCs w:val="21"/>
        </w:rPr>
        <w:t>3</w:t>
      </w:r>
      <w:r w:rsidRPr="00B15818">
        <w:rPr>
          <w:rFonts w:ascii="宋体" w:hAnsi="宋体" w:hint="eastAsia"/>
          <w:szCs w:val="21"/>
        </w:rPr>
        <w:t>0</w:t>
      </w:r>
    </w:p>
    <w:p w:rsidR="00FB1216" w:rsidRPr="00B15818" w:rsidRDefault="00FB1216" w:rsidP="00D156C4">
      <w:pPr>
        <w:spacing w:beforeLines="30" w:afterLines="30" w:line="360" w:lineRule="exact"/>
        <w:rPr>
          <w:rFonts w:ascii="宋体" w:hAnsi="宋体"/>
          <w:szCs w:val="21"/>
        </w:rPr>
      </w:pPr>
      <w:r w:rsidRPr="00B15818">
        <w:rPr>
          <w:rFonts w:ascii="宋体" w:hAnsi="宋体" w:hint="eastAsia"/>
          <w:szCs w:val="21"/>
        </w:rPr>
        <w:t>选用教材：</w:t>
      </w:r>
      <w:r w:rsidR="008848D0">
        <w:rPr>
          <w:rFonts w:ascii="宋体" w:hAnsi="宋体" w:hint="eastAsia"/>
          <w:szCs w:val="21"/>
        </w:rPr>
        <w:t>财务决策实训教学</w:t>
      </w:r>
      <w:r w:rsidRPr="00B15818">
        <w:rPr>
          <w:rFonts w:ascii="宋体" w:hAnsi="宋体" w:hint="eastAsia"/>
          <w:szCs w:val="21"/>
        </w:rPr>
        <w:t>指导书（本校编写）大纲执笔人：</w:t>
      </w:r>
      <w:r>
        <w:rPr>
          <w:rFonts w:ascii="宋体" w:hAnsi="宋体" w:hint="eastAsia"/>
          <w:szCs w:val="21"/>
        </w:rPr>
        <w:t>王国付</w:t>
      </w:r>
    </w:p>
    <w:p w:rsidR="00FB1216" w:rsidRDefault="00FB1216" w:rsidP="00D156C4">
      <w:pPr>
        <w:spacing w:beforeLines="30" w:afterLines="30" w:line="360" w:lineRule="exact"/>
        <w:rPr>
          <w:rFonts w:ascii="宋体" w:hAnsi="宋体"/>
          <w:szCs w:val="21"/>
        </w:rPr>
      </w:pPr>
      <w:r w:rsidRPr="00B15818">
        <w:rPr>
          <w:rFonts w:ascii="宋体" w:hAnsi="宋体" w:hint="eastAsia"/>
          <w:szCs w:val="21"/>
        </w:rPr>
        <w:t>先修课程：基础会计、</w:t>
      </w:r>
      <w:r>
        <w:rPr>
          <w:rFonts w:ascii="宋体" w:hAnsi="宋体" w:hint="eastAsia"/>
          <w:szCs w:val="21"/>
        </w:rPr>
        <w:t>中级财务会计、财务管理学、市场营销学、管理学、</w:t>
      </w:r>
      <w:r w:rsidRPr="00B15818">
        <w:rPr>
          <w:rFonts w:ascii="宋体" w:hAnsi="宋体" w:hint="eastAsia"/>
          <w:szCs w:val="21"/>
        </w:rPr>
        <w:t>税法</w:t>
      </w:r>
    </w:p>
    <w:p w:rsidR="00FB1216" w:rsidRPr="00B15818" w:rsidRDefault="00FB1216" w:rsidP="00D156C4">
      <w:pPr>
        <w:spacing w:beforeLines="30" w:afterLines="30" w:line="360" w:lineRule="exact"/>
        <w:rPr>
          <w:rFonts w:ascii="宋体" w:hAnsi="宋体"/>
          <w:szCs w:val="21"/>
        </w:rPr>
      </w:pPr>
      <w:r w:rsidRPr="00B15818">
        <w:rPr>
          <w:rFonts w:ascii="宋体" w:hAnsi="宋体" w:hint="eastAsia"/>
          <w:szCs w:val="21"/>
        </w:rPr>
        <w:t>大纲审核人：仝新顺</w:t>
      </w:r>
    </w:p>
    <w:p w:rsidR="00FB1216" w:rsidRPr="00B15818" w:rsidRDefault="00FB1216" w:rsidP="00D156C4">
      <w:pPr>
        <w:spacing w:beforeLines="30" w:afterLines="30" w:line="360" w:lineRule="exact"/>
        <w:rPr>
          <w:rFonts w:ascii="宋体" w:hAnsi="宋体"/>
          <w:szCs w:val="21"/>
        </w:rPr>
      </w:pPr>
      <w:r w:rsidRPr="00B15818">
        <w:rPr>
          <w:rFonts w:ascii="宋体" w:hAnsi="宋体" w:hint="eastAsia"/>
          <w:szCs w:val="21"/>
        </w:rPr>
        <w:t>适用专业：会计学、财务管理</w:t>
      </w:r>
      <w:r w:rsidR="00096034">
        <w:rPr>
          <w:rFonts w:ascii="宋体" w:hAnsi="宋体" w:hint="eastAsia"/>
          <w:szCs w:val="21"/>
        </w:rPr>
        <w:t>学</w:t>
      </w:r>
    </w:p>
    <w:p w:rsidR="00FB1216" w:rsidRPr="00F82B1B" w:rsidRDefault="00FB1216" w:rsidP="0080357C">
      <w:pPr>
        <w:spacing w:line="400" w:lineRule="exact"/>
        <w:ind w:firstLineChars="200" w:firstLine="422"/>
        <w:rPr>
          <w:rFonts w:eastAsia="黑体"/>
          <w:b/>
        </w:rPr>
      </w:pPr>
      <w:r w:rsidRPr="00F82B1B">
        <w:rPr>
          <w:rFonts w:eastAsia="黑体" w:hint="eastAsia"/>
          <w:b/>
        </w:rPr>
        <w:t>一、</w:t>
      </w:r>
      <w:r>
        <w:rPr>
          <w:rFonts w:eastAsia="黑体" w:hint="eastAsia"/>
          <w:b/>
        </w:rPr>
        <w:t>教学目标</w:t>
      </w:r>
    </w:p>
    <w:p w:rsidR="0080357C" w:rsidRDefault="0080357C" w:rsidP="00D156C4">
      <w:pPr>
        <w:spacing w:beforeLines="30" w:afterLines="30" w:line="360" w:lineRule="exact"/>
        <w:ind w:firstLineChars="200" w:firstLine="420"/>
        <w:rPr>
          <w:rFonts w:ascii="宋体" w:hAnsi="宋体"/>
          <w:szCs w:val="21"/>
        </w:rPr>
      </w:pPr>
      <w:r w:rsidRPr="0080357C">
        <w:rPr>
          <w:rFonts w:ascii="宋体" w:hAnsi="宋体" w:hint="eastAsia"/>
          <w:szCs w:val="21"/>
        </w:rPr>
        <w:t>财务决策</w:t>
      </w:r>
      <w:r>
        <w:rPr>
          <w:rFonts w:ascii="宋体" w:hAnsi="宋体" w:hint="eastAsia"/>
          <w:szCs w:val="21"/>
        </w:rPr>
        <w:t>实训</w:t>
      </w:r>
      <w:r w:rsidRPr="0080357C">
        <w:rPr>
          <w:rFonts w:ascii="宋体" w:hAnsi="宋体" w:hint="eastAsia"/>
          <w:szCs w:val="21"/>
        </w:rPr>
        <w:t>是通过计算机网络仿真模拟企业实务操作。</w:t>
      </w:r>
      <w:r>
        <w:rPr>
          <w:rFonts w:ascii="宋体" w:hAnsi="宋体" w:hint="eastAsia"/>
          <w:szCs w:val="21"/>
        </w:rPr>
        <w:t>该实训</w:t>
      </w:r>
      <w:r w:rsidRPr="0080357C">
        <w:rPr>
          <w:rFonts w:ascii="宋体" w:hAnsi="宋体" w:hint="eastAsia"/>
          <w:szCs w:val="21"/>
        </w:rPr>
        <w:t>设计了企业运营的内外部环境，融合了企业运营、财务决策、税收筹划等操作模块于一体。学生可以在</w:t>
      </w:r>
      <w:r>
        <w:rPr>
          <w:rFonts w:ascii="宋体" w:hAnsi="宋体" w:hint="eastAsia"/>
          <w:szCs w:val="21"/>
        </w:rPr>
        <w:t>该实训</w:t>
      </w:r>
      <w:r w:rsidRPr="0080357C">
        <w:rPr>
          <w:rFonts w:ascii="宋体" w:hAnsi="宋体" w:hint="eastAsia"/>
          <w:szCs w:val="21"/>
        </w:rPr>
        <w:t>中扮演运作一家企业的各种主要角色，去体会企业运营管理的全过程，把所学的财务会计、财务管理、税收筹划、企业管理等多学科知识综合运用到虚拟的企业运营中。</w:t>
      </w:r>
    </w:p>
    <w:p w:rsidR="0080357C" w:rsidRPr="0080357C" w:rsidRDefault="0080357C" w:rsidP="00D156C4">
      <w:pPr>
        <w:spacing w:beforeLines="30" w:afterLines="30"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该实训既是大型综合性</w:t>
      </w:r>
      <w:r w:rsidR="00096034">
        <w:rPr>
          <w:rFonts w:ascii="宋体" w:hAnsi="宋体" w:hint="eastAsia"/>
          <w:szCs w:val="21"/>
        </w:rPr>
        <w:t>（不是课程单项）</w:t>
      </w:r>
      <w:r>
        <w:rPr>
          <w:rFonts w:ascii="宋体" w:hAnsi="宋体" w:hint="eastAsia"/>
          <w:szCs w:val="21"/>
        </w:rPr>
        <w:t>实训课，又是会计学和财务管理学专业的创新性实训平台，学生在教师有限的指导下自己可以设计</w:t>
      </w:r>
      <w:r w:rsidR="00D156C4">
        <w:rPr>
          <w:rFonts w:ascii="宋体" w:hAnsi="宋体" w:hint="eastAsia"/>
          <w:szCs w:val="21"/>
        </w:rPr>
        <w:t>、选择</w:t>
      </w:r>
      <w:r>
        <w:rPr>
          <w:rFonts w:ascii="宋体" w:hAnsi="宋体" w:hint="eastAsia"/>
          <w:szCs w:val="21"/>
        </w:rPr>
        <w:t>实训内容。</w:t>
      </w:r>
    </w:p>
    <w:p w:rsidR="002B5419" w:rsidRPr="0080357C" w:rsidRDefault="0080357C" w:rsidP="0080357C">
      <w:pPr>
        <w:spacing w:line="400" w:lineRule="exact"/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二、实训内容</w:t>
      </w:r>
    </w:p>
    <w:p w:rsid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68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采购原材料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69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采购</w:t>
        </w:r>
        <w:r w:rsidR="002B5419" w:rsidRPr="0080357C">
          <w:rPr>
            <w:rFonts w:ascii="宋体" w:hAnsi="宋体"/>
            <w:b w:val="0"/>
            <w:iCs w:val="0"/>
            <w:color w:val="auto"/>
            <w:sz w:val="21"/>
            <w:szCs w:val="21"/>
          </w:rPr>
          <w:t>/</w:t>
        </w:r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租赁固定资产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0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承接主营业务订单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1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人员招聘</w:t>
        </w:r>
        <w:r w:rsidR="002B5419" w:rsidRPr="0080357C">
          <w:rPr>
            <w:rFonts w:ascii="宋体" w:hAnsi="宋体"/>
            <w:b w:val="0"/>
            <w:iCs w:val="0"/>
            <w:color w:val="auto"/>
            <w:sz w:val="21"/>
            <w:szCs w:val="21"/>
          </w:rPr>
          <w:t>/</w:t>
        </w:r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入职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2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生产线安装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3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产品生产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4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资格认证、变更经营范围、变更税务登记证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5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其他固定资产移入场所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6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其他业务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7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产品研发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8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出售原材料</w:t>
        </w:r>
        <w:r w:rsidR="002B5419" w:rsidRPr="0080357C">
          <w:rPr>
            <w:rFonts w:ascii="宋体" w:hAnsi="宋体"/>
            <w:b w:val="0"/>
            <w:iCs w:val="0"/>
            <w:color w:val="auto"/>
            <w:sz w:val="21"/>
            <w:szCs w:val="21"/>
          </w:rPr>
          <w:t>/</w:t>
        </w:r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固定资产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79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贷款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80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索要发票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81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开具发票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82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投放广告</w:t>
        </w:r>
      </w:hyperlink>
      <w:r w:rsidR="0080357C">
        <w:rPr>
          <w:rFonts w:ascii="宋体" w:hAnsi="宋体" w:hint="eastAsia"/>
          <w:b w:val="0"/>
          <w:iCs w:val="0"/>
          <w:color w:val="auto"/>
          <w:sz w:val="21"/>
          <w:szCs w:val="21"/>
        </w:rPr>
        <w:t>。</w:t>
      </w:r>
    </w:p>
    <w:p w:rsidR="002B5419" w:rsidRPr="0080357C" w:rsidRDefault="004576AF" w:rsidP="008848D0">
      <w:pPr>
        <w:pStyle w:val="23"/>
        <w:spacing w:before="156" w:after="156"/>
        <w:rPr>
          <w:rFonts w:ascii="宋体" w:hAnsi="宋体"/>
          <w:b w:val="0"/>
          <w:smallCaps w:val="0"/>
          <w:color w:val="auto"/>
        </w:rPr>
      </w:pPr>
      <w:hyperlink w:anchor="_Toc349044083" w:history="1">
        <w:r w:rsidR="002B5419" w:rsidRPr="0080357C">
          <w:rPr>
            <w:rFonts w:ascii="宋体" w:hAnsi="宋体" w:hint="eastAsia"/>
            <w:b w:val="0"/>
            <w:smallCaps w:val="0"/>
            <w:color w:val="auto"/>
          </w:rPr>
          <w:t>电算化</w:t>
        </w:r>
      </w:hyperlink>
      <w:r w:rsidR="00096034">
        <w:rPr>
          <w:rFonts w:ascii="宋体" w:hAnsi="宋体" w:hint="eastAsia"/>
          <w:b w:val="0"/>
          <w:smallCaps w:val="0"/>
          <w:color w:val="auto"/>
        </w:rPr>
        <w:t>：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84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录入凭证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85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凭证查询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86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凭证审核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87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凭证整理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88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凭证过账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89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结转损益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90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期末结账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91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账簿、报表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92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会计分岗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2B5419" w:rsidRPr="0080357C" w:rsidRDefault="004576AF" w:rsidP="008848D0">
      <w:pPr>
        <w:pStyle w:val="30"/>
        <w:tabs>
          <w:tab w:val="right" w:leader="dot" w:pos="8296"/>
        </w:tabs>
        <w:spacing w:before="156" w:after="156"/>
        <w:ind w:left="420" w:firstLineChars="200" w:firstLine="482"/>
        <w:rPr>
          <w:rFonts w:ascii="宋体" w:hAnsi="宋体"/>
          <w:b w:val="0"/>
          <w:iCs w:val="0"/>
          <w:color w:val="auto"/>
          <w:sz w:val="21"/>
          <w:szCs w:val="21"/>
        </w:rPr>
      </w:pPr>
      <w:hyperlink w:anchor="_Toc349044093" w:history="1">
        <w:r w:rsidR="002B5419" w:rsidRPr="0080357C">
          <w:rPr>
            <w:rFonts w:ascii="宋体" w:hAnsi="宋体" w:hint="eastAsia"/>
            <w:b w:val="0"/>
            <w:iCs w:val="0"/>
            <w:color w:val="auto"/>
            <w:sz w:val="21"/>
            <w:szCs w:val="21"/>
          </w:rPr>
          <w:t>财务指标</w:t>
        </w:r>
      </w:hyperlink>
      <w:r w:rsidR="00096034">
        <w:rPr>
          <w:rFonts w:ascii="宋体" w:hAnsi="宋体" w:hint="eastAsia"/>
          <w:b w:val="0"/>
          <w:iCs w:val="0"/>
          <w:color w:val="auto"/>
          <w:sz w:val="21"/>
          <w:szCs w:val="21"/>
        </w:rPr>
        <w:t>；</w:t>
      </w:r>
    </w:p>
    <w:p w:rsidR="00BA19F9" w:rsidRPr="0080357C" w:rsidRDefault="004576AF" w:rsidP="0080357C">
      <w:pPr>
        <w:ind w:firstLineChars="400" w:firstLine="840"/>
        <w:rPr>
          <w:rFonts w:ascii="宋体" w:hAnsi="宋体"/>
          <w:szCs w:val="21"/>
        </w:rPr>
      </w:pPr>
      <w:hyperlink w:anchor="_Toc349044094" w:history="1">
        <w:r w:rsidR="002B5419" w:rsidRPr="0080357C">
          <w:rPr>
            <w:rFonts w:ascii="宋体" w:hAnsi="宋体" w:hint="eastAsia"/>
            <w:szCs w:val="21"/>
          </w:rPr>
          <w:t>杜邦分析图</w:t>
        </w:r>
      </w:hyperlink>
      <w:r w:rsidR="00096034">
        <w:rPr>
          <w:rFonts w:ascii="宋体" w:hAnsi="宋体" w:hint="eastAsia"/>
          <w:szCs w:val="21"/>
        </w:rPr>
        <w:t>。</w:t>
      </w:r>
    </w:p>
    <w:p w:rsidR="0080357C" w:rsidRDefault="0080357C" w:rsidP="0080357C">
      <w:pPr>
        <w:spacing w:line="400" w:lineRule="exact"/>
        <w:rPr>
          <w:rFonts w:eastAsia="黑体"/>
          <w:b/>
        </w:rPr>
      </w:pPr>
      <w:r>
        <w:rPr>
          <w:rFonts w:eastAsia="黑体" w:hint="eastAsia"/>
          <w:b/>
        </w:rPr>
        <w:t>三、教学方法</w:t>
      </w:r>
    </w:p>
    <w:p w:rsidR="0080357C" w:rsidRPr="00B15818" w:rsidRDefault="0080357C" w:rsidP="0080357C">
      <w:pPr>
        <w:spacing w:line="400" w:lineRule="exact"/>
        <w:ind w:firstLineChars="200" w:firstLine="420"/>
        <w:rPr>
          <w:rFonts w:ascii="宋体" w:hAnsi="宋体"/>
        </w:rPr>
      </w:pPr>
      <w:r w:rsidRPr="00B15818">
        <w:rPr>
          <w:rFonts w:ascii="宋体" w:hAnsi="宋体" w:hint="eastAsia"/>
        </w:rPr>
        <w:t>1.利用实验原理讲授和实验软件操作相结合方式进行训练，提高教学效果。</w:t>
      </w:r>
    </w:p>
    <w:p w:rsidR="0080357C" w:rsidRPr="00B15818" w:rsidRDefault="0080357C" w:rsidP="0080357C">
      <w:pPr>
        <w:spacing w:line="400" w:lineRule="exact"/>
        <w:ind w:firstLineChars="200" w:firstLine="420"/>
        <w:rPr>
          <w:rFonts w:ascii="宋体" w:hAnsi="宋体"/>
        </w:rPr>
      </w:pPr>
      <w:r w:rsidRPr="00B15818">
        <w:rPr>
          <w:rFonts w:ascii="宋体" w:hAnsi="宋体" w:hint="eastAsia"/>
        </w:rPr>
        <w:t>2.对实验重点与难点进行集中讲解和示范，然后以巡视和个别辅导为主，学生通过认真观摩后，更多地时间用于反复训练，养成严格的科学工作作风，打下坚实的专业功底。</w:t>
      </w:r>
    </w:p>
    <w:p w:rsidR="0080357C" w:rsidRPr="00B15818" w:rsidRDefault="0080357C" w:rsidP="0080357C">
      <w:pPr>
        <w:spacing w:line="400" w:lineRule="exact"/>
        <w:ind w:firstLineChars="200" w:firstLine="420"/>
        <w:rPr>
          <w:rFonts w:ascii="宋体" w:hAnsi="宋体"/>
        </w:rPr>
      </w:pPr>
      <w:r w:rsidRPr="00B15818">
        <w:rPr>
          <w:rFonts w:ascii="宋体" w:hAnsi="宋体" w:hint="eastAsia"/>
        </w:rPr>
        <w:t>3.通过会计实验中真实的情境创设，增强学生的感官认识，激发学生学习兴趣，提高学生学习效率，发挥学生主体作用，培养学生的创造性和自主探索能力。</w:t>
      </w:r>
    </w:p>
    <w:p w:rsidR="0080357C" w:rsidRDefault="0080357C" w:rsidP="0080357C">
      <w:pPr>
        <w:spacing w:line="400" w:lineRule="exact"/>
        <w:rPr>
          <w:rFonts w:eastAsia="黑体"/>
          <w:b/>
        </w:rPr>
      </w:pPr>
      <w:r>
        <w:rPr>
          <w:rFonts w:eastAsia="黑体" w:hint="eastAsia"/>
          <w:b/>
        </w:rPr>
        <w:t>四、考核方式</w:t>
      </w:r>
    </w:p>
    <w:p w:rsidR="0080357C" w:rsidRDefault="0080357C" w:rsidP="0080357C">
      <w:pPr>
        <w:spacing w:line="400" w:lineRule="exact"/>
        <w:rPr>
          <w:rFonts w:eastAsia="黑体"/>
          <w:b/>
        </w:rPr>
      </w:pPr>
      <w:r>
        <w:rPr>
          <w:rFonts w:eastAsia="黑体" w:hint="eastAsia"/>
          <w:b/>
        </w:rPr>
        <w:t xml:space="preserve">   </w:t>
      </w:r>
      <w:r w:rsidRPr="00C6095C">
        <w:rPr>
          <w:rFonts w:eastAsia="黑体" w:hint="eastAsia"/>
        </w:rPr>
        <w:t xml:space="preserve"> </w:t>
      </w:r>
      <w:r w:rsidRPr="00C6095C">
        <w:rPr>
          <w:rFonts w:eastAsia="黑体" w:hint="eastAsia"/>
        </w:rPr>
        <w:t>机考</w:t>
      </w:r>
      <w:r>
        <w:rPr>
          <w:rFonts w:eastAsia="黑体" w:hint="eastAsia"/>
        </w:rPr>
        <w:t>。</w:t>
      </w:r>
    </w:p>
    <w:p w:rsidR="0080357C" w:rsidRDefault="0080357C" w:rsidP="0080357C">
      <w:pPr>
        <w:spacing w:line="400" w:lineRule="exact"/>
        <w:rPr>
          <w:rFonts w:eastAsia="黑体"/>
          <w:b/>
        </w:rPr>
      </w:pPr>
      <w:r>
        <w:rPr>
          <w:rFonts w:eastAsia="黑体" w:hint="eastAsia"/>
          <w:b/>
        </w:rPr>
        <w:t>五、成绩评定方法</w:t>
      </w:r>
    </w:p>
    <w:p w:rsidR="0080357C" w:rsidRPr="00C6095C" w:rsidRDefault="0080357C" w:rsidP="00D156C4">
      <w:pPr>
        <w:spacing w:line="400" w:lineRule="exact"/>
        <w:ind w:firstLineChars="200" w:firstLine="420"/>
        <w:rPr>
          <w:rFonts w:eastAsia="黑体"/>
          <w:b/>
        </w:rPr>
      </w:pPr>
      <w:r>
        <w:rPr>
          <w:rFonts w:ascii="宋体" w:hAnsi="宋体" w:hint="eastAsia"/>
        </w:rPr>
        <w:t>上机操作成绩占100%。</w:t>
      </w:r>
    </w:p>
    <w:p w:rsidR="0080357C" w:rsidRDefault="0080357C" w:rsidP="0080357C">
      <w:pPr>
        <w:spacing w:line="400" w:lineRule="exact"/>
        <w:rPr>
          <w:rFonts w:eastAsia="黑体"/>
          <w:b/>
        </w:rPr>
      </w:pPr>
      <w:r>
        <w:rPr>
          <w:rFonts w:eastAsia="黑体" w:hint="eastAsia"/>
          <w:b/>
        </w:rPr>
        <w:t>六、教学参考书和教学资源</w:t>
      </w:r>
    </w:p>
    <w:p w:rsidR="0080357C" w:rsidRPr="00B15818" w:rsidRDefault="0080357C" w:rsidP="0080357C">
      <w:pPr>
        <w:spacing w:line="400" w:lineRule="exact"/>
        <w:ind w:firstLine="435"/>
        <w:rPr>
          <w:rFonts w:ascii="宋体" w:hAnsi="宋体"/>
        </w:rPr>
      </w:pPr>
      <w:r w:rsidRPr="00B15818">
        <w:rPr>
          <w:rFonts w:ascii="宋体" w:hAnsi="宋体" w:hint="eastAsia"/>
        </w:rPr>
        <w:t>1.郑州轻工业学院经济与管理学院编写.</w:t>
      </w:r>
      <w:r>
        <w:rPr>
          <w:rFonts w:ascii="宋体" w:hAnsi="宋体" w:hint="eastAsia"/>
        </w:rPr>
        <w:t>财务决策</w:t>
      </w:r>
      <w:r w:rsidRPr="00B15818">
        <w:rPr>
          <w:rFonts w:ascii="宋体" w:hAnsi="宋体" w:hint="eastAsia"/>
        </w:rPr>
        <w:t>实训教学指导书</w:t>
      </w:r>
    </w:p>
    <w:p w:rsidR="0080357C" w:rsidRDefault="0080357C" w:rsidP="0080357C">
      <w:r>
        <w:rPr>
          <w:rFonts w:hint="eastAsia"/>
        </w:rPr>
        <w:t xml:space="preserve">    2.</w:t>
      </w:r>
      <w:r w:rsidRPr="0080357C">
        <w:rPr>
          <w:rFonts w:ascii="宋体" w:hAnsi="宋体" w:hint="eastAsia"/>
        </w:rPr>
        <w:t xml:space="preserve"> </w:t>
      </w:r>
      <w:r w:rsidRPr="006646D8">
        <w:rPr>
          <w:rFonts w:ascii="宋体" w:hAnsi="宋体" w:hint="eastAsia"/>
        </w:rPr>
        <w:t>国泰安</w:t>
      </w:r>
      <w:r>
        <w:rPr>
          <w:rFonts w:hint="eastAsia"/>
        </w:rPr>
        <w:t>公司的财务决策实训平台。</w:t>
      </w:r>
    </w:p>
    <w:sectPr w:rsidR="0080357C" w:rsidSect="00BA1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pStyle w:val="a"/>
      <w:lvlText w:val=""/>
      <w:lvlJc w:val="left"/>
      <w:pPr>
        <w:tabs>
          <w:tab w:val="num" w:pos="286"/>
        </w:tabs>
        <w:ind w:left="28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706"/>
        </w:tabs>
        <w:ind w:left="70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126"/>
        </w:tabs>
        <w:ind w:left="112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546"/>
        </w:tabs>
        <w:ind w:left="15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966"/>
        </w:tabs>
        <w:ind w:left="196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386"/>
        </w:tabs>
        <w:ind w:left="238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6"/>
        </w:tabs>
        <w:ind w:left="280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26"/>
        </w:tabs>
        <w:ind w:left="322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46"/>
        </w:tabs>
        <w:ind w:left="3646" w:hanging="42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000000F"/>
    <w:multiLevelType w:val="singleLevel"/>
    <w:tmpl w:val="0000000F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4ADEAB82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pStyle w:val="20"/>
      <w:suff w:val="space"/>
      <w:lvlText w:val="%1.%2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862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Arial" w:eastAsia="黑体" w:hAnsi="Arial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5"/>
    <w:multiLevelType w:val="multilevel"/>
    <w:tmpl w:val="0000001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D"/>
    <w:multiLevelType w:val="singleLevel"/>
    <w:tmpl w:val="0000001D"/>
    <w:lvl w:ilvl="0">
      <w:start w:val="1"/>
      <w:numFmt w:val="decimal"/>
      <w:suff w:val="nothing"/>
      <w:lvlText w:val="%1、"/>
      <w:lvlJc w:val="left"/>
    </w:lvl>
  </w:abstractNum>
  <w:abstractNum w:abstractNumId="14">
    <w:nsid w:val="0000001E"/>
    <w:multiLevelType w:val="multilevel"/>
    <w:tmpl w:val="0000001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25"/>
    <w:multiLevelType w:val="multilevel"/>
    <w:tmpl w:val="0000002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00000027"/>
    <w:multiLevelType w:val="multilevel"/>
    <w:tmpl w:val="00000027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00000028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00000029"/>
    <w:multiLevelType w:val="multilevel"/>
    <w:tmpl w:val="0000002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0000002A"/>
    <w:multiLevelType w:val="multilevel"/>
    <w:tmpl w:val="0000002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0000002E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00000030"/>
    <w:multiLevelType w:val="multilevel"/>
    <w:tmpl w:val="00000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00000031"/>
    <w:multiLevelType w:val="multilevel"/>
    <w:tmpl w:val="000000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04FC71B9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1F134B4D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222E0008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318457EA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>
    <w:nsid w:val="33CF51C9"/>
    <w:multiLevelType w:val="hybridMultilevel"/>
    <w:tmpl w:val="456A4D90"/>
    <w:lvl w:ilvl="0" w:tplc="04090013">
      <w:start w:val="1"/>
      <w:numFmt w:val="chineseCountingThousand"/>
      <w:lvlText w:val="%1、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>
    <w:nsid w:val="39F83018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30D1B62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09D5243"/>
    <w:multiLevelType w:val="hybridMultilevel"/>
    <w:tmpl w:val="5B7E6304"/>
    <w:lvl w:ilvl="0" w:tplc="0000001D">
      <w:start w:val="1"/>
      <w:numFmt w:val="decimal"/>
      <w:suff w:val="nothing"/>
      <w:lvlText w:val="%1、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6E37A4A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>
    <w:nsid w:val="60FE2EC9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2EA7674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8E97154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42F018E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8A11166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92F5127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>
    <w:nsid w:val="7B455355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>
    <w:nsid w:val="7EFD101F"/>
    <w:multiLevelType w:val="multilevel"/>
    <w:tmpl w:val="0000002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7"/>
  </w:num>
  <w:num w:numId="5">
    <w:abstractNumId w:val="11"/>
  </w:num>
  <w:num w:numId="6">
    <w:abstractNumId w:val="16"/>
  </w:num>
  <w:num w:numId="7">
    <w:abstractNumId w:val="8"/>
  </w:num>
  <w:num w:numId="8">
    <w:abstractNumId w:val="14"/>
  </w:num>
  <w:num w:numId="9">
    <w:abstractNumId w:val="4"/>
  </w:num>
  <w:num w:numId="10">
    <w:abstractNumId w:val="1"/>
  </w:num>
  <w:num w:numId="11">
    <w:abstractNumId w:val="3"/>
  </w:num>
  <w:num w:numId="12">
    <w:abstractNumId w:val="19"/>
  </w:num>
  <w:num w:numId="13">
    <w:abstractNumId w:val="2"/>
  </w:num>
  <w:num w:numId="14">
    <w:abstractNumId w:val="7"/>
  </w:num>
  <w:num w:numId="15">
    <w:abstractNumId w:val="9"/>
  </w:num>
  <w:num w:numId="16">
    <w:abstractNumId w:val="21"/>
  </w:num>
  <w:num w:numId="17">
    <w:abstractNumId w:val="18"/>
  </w:num>
  <w:num w:numId="18">
    <w:abstractNumId w:val="12"/>
  </w:num>
  <w:num w:numId="19">
    <w:abstractNumId w:val="10"/>
  </w:num>
  <w:num w:numId="20">
    <w:abstractNumId w:val="22"/>
  </w:num>
  <w:num w:numId="21">
    <w:abstractNumId w:val="24"/>
  </w:num>
  <w:num w:numId="22">
    <w:abstractNumId w:val="23"/>
  </w:num>
  <w:num w:numId="23">
    <w:abstractNumId w:val="15"/>
  </w:num>
  <w:num w:numId="24">
    <w:abstractNumId w:val="20"/>
  </w:num>
  <w:num w:numId="25">
    <w:abstractNumId w:val="13"/>
  </w:num>
  <w:num w:numId="26">
    <w:abstractNumId w:val="40"/>
  </w:num>
  <w:num w:numId="27">
    <w:abstractNumId w:val="33"/>
  </w:num>
  <w:num w:numId="28">
    <w:abstractNumId w:val="39"/>
  </w:num>
  <w:num w:numId="29">
    <w:abstractNumId w:val="41"/>
  </w:num>
  <w:num w:numId="30">
    <w:abstractNumId w:val="36"/>
  </w:num>
  <w:num w:numId="31">
    <w:abstractNumId w:val="35"/>
  </w:num>
  <w:num w:numId="32">
    <w:abstractNumId w:val="37"/>
  </w:num>
  <w:num w:numId="33">
    <w:abstractNumId w:val="31"/>
  </w:num>
  <w:num w:numId="34">
    <w:abstractNumId w:val="27"/>
  </w:num>
  <w:num w:numId="35">
    <w:abstractNumId w:val="25"/>
  </w:num>
  <w:num w:numId="36">
    <w:abstractNumId w:val="26"/>
  </w:num>
  <w:num w:numId="37">
    <w:abstractNumId w:val="38"/>
  </w:num>
  <w:num w:numId="38">
    <w:abstractNumId w:val="30"/>
  </w:num>
  <w:num w:numId="39">
    <w:abstractNumId w:val="34"/>
  </w:num>
  <w:num w:numId="40">
    <w:abstractNumId w:val="28"/>
  </w:num>
  <w:num w:numId="41">
    <w:abstractNumId w:val="32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5419"/>
    <w:rsid w:val="00096034"/>
    <w:rsid w:val="002B5419"/>
    <w:rsid w:val="004576AF"/>
    <w:rsid w:val="0080357C"/>
    <w:rsid w:val="00867C9F"/>
    <w:rsid w:val="008848D0"/>
    <w:rsid w:val="00BA19F9"/>
    <w:rsid w:val="00D156C4"/>
    <w:rsid w:val="00FB1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List 2" w:uiPriority="0"/>
    <w:lsdException w:name="List 4" w:uiPriority="0"/>
    <w:lsdException w:name="List 5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B541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1"/>
    <w:link w:val="1Char"/>
    <w:qFormat/>
    <w:rsid w:val="002B5419"/>
    <w:pPr>
      <w:keepNext/>
      <w:keepLines/>
      <w:numPr>
        <w:numId w:val="1"/>
      </w:numPr>
      <w:spacing w:beforeLines="200" w:afterLines="100"/>
      <w:jc w:val="left"/>
      <w:outlineLvl w:val="0"/>
    </w:pPr>
    <w:rPr>
      <w:rFonts w:eastAsia="黑体"/>
      <w:b/>
      <w:bCs/>
      <w:sz w:val="32"/>
      <w:szCs w:val="44"/>
    </w:rPr>
  </w:style>
  <w:style w:type="paragraph" w:styleId="20">
    <w:name w:val="heading 2"/>
    <w:basedOn w:val="a0"/>
    <w:next w:val="a1"/>
    <w:link w:val="2Char"/>
    <w:qFormat/>
    <w:rsid w:val="002B5419"/>
    <w:pPr>
      <w:keepNext/>
      <w:keepLines/>
      <w:numPr>
        <w:ilvl w:val="1"/>
        <w:numId w:val="1"/>
      </w:numPr>
      <w:spacing w:beforeLines="100" w:afterLines="100"/>
      <w:jc w:val="left"/>
      <w:outlineLvl w:val="1"/>
    </w:pPr>
    <w:rPr>
      <w:rFonts w:ascii="Arial" w:eastAsia="黑体" w:hAnsi="Arial"/>
      <w:b/>
      <w:bCs/>
      <w:sz w:val="30"/>
      <w:szCs w:val="36"/>
    </w:rPr>
  </w:style>
  <w:style w:type="paragraph" w:styleId="3">
    <w:name w:val="heading 3"/>
    <w:basedOn w:val="a0"/>
    <w:next w:val="a1"/>
    <w:link w:val="3Char"/>
    <w:qFormat/>
    <w:rsid w:val="002B5419"/>
    <w:pPr>
      <w:keepNext/>
      <w:keepLines/>
      <w:numPr>
        <w:ilvl w:val="2"/>
        <w:numId w:val="1"/>
      </w:numPr>
      <w:spacing w:beforeLines="100" w:afterLines="100"/>
      <w:jc w:val="left"/>
      <w:outlineLvl w:val="2"/>
    </w:pPr>
    <w:rPr>
      <w:rFonts w:ascii="Arial" w:eastAsia="黑体" w:hAnsi="Arial"/>
      <w:b/>
      <w:bCs/>
      <w:sz w:val="30"/>
      <w:szCs w:val="32"/>
    </w:rPr>
  </w:style>
  <w:style w:type="paragraph" w:styleId="4">
    <w:name w:val="heading 4"/>
    <w:basedOn w:val="a0"/>
    <w:next w:val="a1"/>
    <w:link w:val="4Char"/>
    <w:qFormat/>
    <w:rsid w:val="002B5419"/>
    <w:pPr>
      <w:keepNext/>
      <w:keepLines/>
      <w:numPr>
        <w:ilvl w:val="3"/>
        <w:numId w:val="1"/>
      </w:numPr>
      <w:spacing w:beforeLines="100" w:afterLines="100"/>
      <w:jc w:val="left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0"/>
    <w:next w:val="a1"/>
    <w:link w:val="5Char"/>
    <w:qFormat/>
    <w:rsid w:val="002B5419"/>
    <w:pPr>
      <w:keepNext/>
      <w:keepLines/>
      <w:numPr>
        <w:ilvl w:val="4"/>
        <w:numId w:val="1"/>
      </w:numPr>
      <w:snapToGrid w:val="0"/>
      <w:spacing w:beforeLines="100" w:afterLines="100"/>
      <w:ind w:left="1009" w:hanging="1009"/>
      <w:jc w:val="left"/>
      <w:outlineLvl w:val="4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2B5419"/>
    <w:rPr>
      <w:rFonts w:ascii="Calibri" w:eastAsia="黑体" w:hAnsi="Calibri" w:cs="Times New Roman"/>
      <w:b/>
      <w:bCs/>
      <w:sz w:val="32"/>
      <w:szCs w:val="44"/>
    </w:rPr>
  </w:style>
  <w:style w:type="character" w:customStyle="1" w:styleId="2Char">
    <w:name w:val="标题 2 Char"/>
    <w:basedOn w:val="a2"/>
    <w:link w:val="20"/>
    <w:rsid w:val="002B5419"/>
    <w:rPr>
      <w:rFonts w:ascii="Arial" w:eastAsia="黑体" w:hAnsi="Arial" w:cs="Times New Roman"/>
      <w:b/>
      <w:bCs/>
      <w:sz w:val="30"/>
      <w:szCs w:val="36"/>
    </w:rPr>
  </w:style>
  <w:style w:type="character" w:customStyle="1" w:styleId="3Char">
    <w:name w:val="标题 3 Char"/>
    <w:basedOn w:val="a2"/>
    <w:link w:val="3"/>
    <w:rsid w:val="002B5419"/>
    <w:rPr>
      <w:rFonts w:ascii="Arial" w:eastAsia="黑体" w:hAnsi="Arial" w:cs="Times New Roman"/>
      <w:b/>
      <w:bCs/>
      <w:sz w:val="30"/>
      <w:szCs w:val="32"/>
    </w:rPr>
  </w:style>
  <w:style w:type="character" w:customStyle="1" w:styleId="4Char">
    <w:name w:val="标题 4 Char"/>
    <w:basedOn w:val="a2"/>
    <w:link w:val="4"/>
    <w:rsid w:val="002B5419"/>
    <w:rPr>
      <w:rFonts w:ascii="Arial" w:eastAsia="黑体" w:hAnsi="Arial" w:cs="Times New Roman"/>
      <w:b/>
      <w:bCs/>
      <w:sz w:val="30"/>
      <w:szCs w:val="28"/>
    </w:rPr>
  </w:style>
  <w:style w:type="character" w:customStyle="1" w:styleId="5Char">
    <w:name w:val="标题 5 Char"/>
    <w:basedOn w:val="a2"/>
    <w:link w:val="5"/>
    <w:rsid w:val="002B5419"/>
    <w:rPr>
      <w:rFonts w:ascii="Arial" w:eastAsia="黑体" w:hAnsi="Arial" w:cs="Times New Roman"/>
      <w:b/>
      <w:bCs/>
      <w:sz w:val="28"/>
      <w:szCs w:val="28"/>
    </w:rPr>
  </w:style>
  <w:style w:type="character" w:styleId="a5">
    <w:name w:val="Hyperlink"/>
    <w:uiPriority w:val="99"/>
    <w:rsid w:val="002B5419"/>
    <w:rPr>
      <w:color w:val="0000FF"/>
      <w:u w:val="single"/>
    </w:rPr>
  </w:style>
  <w:style w:type="character" w:customStyle="1" w:styleId="Char">
    <w:name w:val="正文文本 Char"/>
    <w:rsid w:val="002B5419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word11">
    <w:name w:val="word11"/>
    <w:rsid w:val="002B5419"/>
    <w:rPr>
      <w:rFonts w:eastAsia="宋体" w:hint="default"/>
      <w:strike w:val="0"/>
      <w:dstrike w:val="0"/>
      <w:color w:val="000000"/>
      <w:sz w:val="28"/>
      <w:szCs w:val="16"/>
      <w:u w:val="none"/>
    </w:rPr>
  </w:style>
  <w:style w:type="character" w:customStyle="1" w:styleId="Char0">
    <w:name w:val="批注主题 Char"/>
    <w:link w:val="a6"/>
    <w:rsid w:val="002B5419"/>
    <w:rPr>
      <w:rFonts w:ascii="Calibri" w:eastAsia="宋体" w:hAnsi="Calibri"/>
      <w:b/>
      <w:bCs/>
    </w:rPr>
  </w:style>
  <w:style w:type="character" w:customStyle="1" w:styleId="word1CharChar">
    <w:name w:val="word1 Char Char"/>
    <w:link w:val="word1"/>
    <w:rsid w:val="002B5419"/>
    <w:rPr>
      <w:rFonts w:eastAsia="Arial Unicode MS" w:cs="Arial Unicode MS"/>
      <w:color w:val="000000"/>
      <w:sz w:val="16"/>
      <w:szCs w:val="16"/>
    </w:rPr>
  </w:style>
  <w:style w:type="character" w:customStyle="1" w:styleId="wordbluecopy">
    <w:name w:val="word_bluecopy"/>
    <w:basedOn w:val="a2"/>
    <w:rsid w:val="002B5419"/>
  </w:style>
  <w:style w:type="character" w:customStyle="1" w:styleId="word3CharChar">
    <w:name w:val="word3 Char Char"/>
    <w:link w:val="word3"/>
    <w:rsid w:val="002B5419"/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ordtitle11">
    <w:name w:val="样式 wordtitle1 + 宋体 五号 非加粗 自动设置1"/>
    <w:rsid w:val="002B5419"/>
    <w:rPr>
      <w:rFonts w:ascii="宋体" w:eastAsia="宋体" w:hAnsi="宋体" w:hint="default"/>
      <w:b/>
      <w:bCs/>
      <w:strike w:val="0"/>
      <w:dstrike w:val="0"/>
      <w:color w:val="auto"/>
      <w:sz w:val="28"/>
      <w:szCs w:val="16"/>
      <w:u w:val="none"/>
    </w:rPr>
  </w:style>
  <w:style w:type="character" w:customStyle="1" w:styleId="Char1">
    <w:name w:val="正文文本缩进 Char"/>
    <w:link w:val="a7"/>
    <w:rsid w:val="002B5419"/>
    <w:rPr>
      <w:rFonts w:ascii="Calibri" w:eastAsia="宋体" w:hAnsi="Calibri"/>
    </w:rPr>
  </w:style>
  <w:style w:type="character" w:customStyle="1" w:styleId="Char2">
    <w:name w:val="正文首行缩进 Char"/>
    <w:link w:val="a8"/>
    <w:rsid w:val="002B5419"/>
    <w:rPr>
      <w:rFonts w:ascii="Calibri" w:eastAsia="宋体" w:hAnsi="Calibri"/>
      <w:sz w:val="28"/>
      <w:szCs w:val="24"/>
    </w:rPr>
  </w:style>
  <w:style w:type="character" w:customStyle="1" w:styleId="CharChar10">
    <w:name w:val="Char Char10"/>
    <w:rsid w:val="002B5419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word110">
    <w:name w:val="样式 word11 + 宋体 小四 自动设置"/>
    <w:rsid w:val="002B5419"/>
    <w:rPr>
      <w:rFonts w:ascii="宋体" w:eastAsia="宋体" w:hAnsi="宋体" w:hint="default"/>
      <w:strike w:val="0"/>
      <w:dstrike w:val="0"/>
      <w:color w:val="auto"/>
      <w:sz w:val="28"/>
      <w:szCs w:val="16"/>
      <w:u w:val="none"/>
    </w:rPr>
  </w:style>
  <w:style w:type="character" w:customStyle="1" w:styleId="Char3">
    <w:name w:val="文档结构图 Char"/>
    <w:link w:val="a9"/>
    <w:rsid w:val="002B5419"/>
    <w:rPr>
      <w:rFonts w:ascii="宋体" w:eastAsia="宋体" w:hAnsi="Calibri"/>
      <w:sz w:val="18"/>
      <w:szCs w:val="18"/>
    </w:rPr>
  </w:style>
  <w:style w:type="character" w:customStyle="1" w:styleId="wordtitle1">
    <w:name w:val="样式 wordtitle1 + 宋体 五号 非加粗 自动设置"/>
    <w:rsid w:val="002B5419"/>
    <w:rPr>
      <w:rFonts w:ascii="宋体" w:eastAsia="宋体" w:hAnsi="宋体" w:hint="default"/>
      <w:b/>
      <w:bCs/>
      <w:strike w:val="0"/>
      <w:dstrike w:val="0"/>
      <w:color w:val="auto"/>
      <w:kern w:val="0"/>
      <w:sz w:val="28"/>
      <w:szCs w:val="16"/>
      <w:u w:val="none"/>
    </w:rPr>
  </w:style>
  <w:style w:type="character" w:customStyle="1" w:styleId="CharChar">
    <w:name w:val="项目排列 Char Char"/>
    <w:link w:val="aa"/>
    <w:rsid w:val="002B5419"/>
    <w:rPr>
      <w:rFonts w:ascii="Calibri" w:eastAsia="宋体" w:hAnsi="Calibri"/>
      <w:sz w:val="24"/>
      <w:szCs w:val="24"/>
    </w:rPr>
  </w:style>
  <w:style w:type="character" w:customStyle="1" w:styleId="Char4">
    <w:name w:val="批注文字 Char"/>
    <w:link w:val="ab"/>
    <w:rsid w:val="002B5419"/>
    <w:rPr>
      <w:rFonts w:ascii="Calibri" w:eastAsia="宋体" w:hAnsi="Calibri"/>
    </w:rPr>
  </w:style>
  <w:style w:type="character" w:customStyle="1" w:styleId="word111">
    <w:name w:val="样式 word11 + 宋体 五号 自动设置1"/>
    <w:rsid w:val="002B5419"/>
    <w:rPr>
      <w:rFonts w:ascii="宋体" w:eastAsia="宋体" w:hAnsi="宋体" w:hint="default"/>
      <w:strike w:val="0"/>
      <w:dstrike w:val="0"/>
      <w:color w:val="auto"/>
      <w:kern w:val="0"/>
      <w:sz w:val="28"/>
      <w:szCs w:val="16"/>
      <w:u w:val="none"/>
    </w:rPr>
  </w:style>
  <w:style w:type="character" w:customStyle="1" w:styleId="CharChar0">
    <w:name w:val="正文缩进 Char Char"/>
    <w:rsid w:val="002B5419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styleId="ac">
    <w:name w:val="FollowedHyperlink"/>
    <w:rsid w:val="002B5419"/>
    <w:rPr>
      <w:color w:val="800080"/>
      <w:u w:val="single"/>
    </w:rPr>
  </w:style>
  <w:style w:type="character" w:styleId="ad">
    <w:name w:val="page number"/>
    <w:basedOn w:val="a2"/>
    <w:rsid w:val="002B5419"/>
  </w:style>
  <w:style w:type="character" w:customStyle="1" w:styleId="Char5">
    <w:name w:val="批注框文本 Char"/>
    <w:link w:val="ae"/>
    <w:rsid w:val="002B5419"/>
    <w:rPr>
      <w:rFonts w:eastAsia="宋体"/>
      <w:sz w:val="18"/>
      <w:szCs w:val="18"/>
    </w:rPr>
  </w:style>
  <w:style w:type="character" w:customStyle="1" w:styleId="word41">
    <w:name w:val="样式 word41 + 宋体 五号 自动设置"/>
    <w:rsid w:val="002B5419"/>
    <w:rPr>
      <w:rFonts w:ascii="宋体" w:hAnsi="宋体"/>
      <w:strike w:val="0"/>
      <w:dstrike w:val="0"/>
      <w:color w:val="auto"/>
      <w:sz w:val="28"/>
      <w:szCs w:val="18"/>
      <w:u w:val="none"/>
    </w:rPr>
  </w:style>
  <w:style w:type="character" w:customStyle="1" w:styleId="wordbluecopy1">
    <w:name w:val="word_bluecopy1"/>
    <w:rsid w:val="002B5419"/>
    <w:rPr>
      <w:strike w:val="0"/>
      <w:dstrike w:val="0"/>
      <w:color w:val="003063"/>
      <w:sz w:val="21"/>
      <w:szCs w:val="21"/>
      <w:u w:val="none"/>
    </w:rPr>
  </w:style>
  <w:style w:type="character" w:customStyle="1" w:styleId="Char6">
    <w:name w:val="正文缩进 Char"/>
    <w:link w:val="a1"/>
    <w:rsid w:val="002B5419"/>
    <w:rPr>
      <w:rFonts w:ascii="Calibri" w:eastAsia="宋体" w:hAnsi="Calibri"/>
    </w:rPr>
  </w:style>
  <w:style w:type="character" w:customStyle="1" w:styleId="1CharChar">
    <w:name w:val="样式1 Char Char"/>
    <w:link w:val="10"/>
    <w:rsid w:val="002B5419"/>
    <w:rPr>
      <w:rFonts w:eastAsia="宋体"/>
      <w:b/>
      <w:color w:val="FF0000"/>
      <w:sz w:val="24"/>
      <w:szCs w:val="24"/>
    </w:rPr>
  </w:style>
  <w:style w:type="character" w:styleId="af">
    <w:name w:val="annotation reference"/>
    <w:rsid w:val="002B5419"/>
    <w:rPr>
      <w:sz w:val="21"/>
      <w:szCs w:val="21"/>
    </w:rPr>
  </w:style>
  <w:style w:type="character" w:customStyle="1" w:styleId="word112">
    <w:name w:val="样式 word11 + 宋体 五号 自动设置"/>
    <w:rsid w:val="002B5419"/>
    <w:rPr>
      <w:rFonts w:ascii="宋体" w:eastAsia="宋体" w:hAnsi="宋体" w:hint="default"/>
      <w:strike w:val="0"/>
      <w:dstrike w:val="0"/>
      <w:color w:val="auto"/>
      <w:sz w:val="28"/>
      <w:szCs w:val="16"/>
      <w:u w:val="none"/>
    </w:rPr>
  </w:style>
  <w:style w:type="character" w:customStyle="1" w:styleId="CharChar1">
    <w:name w:val="样式 正文缩进 + 宋体 五号 Char Char"/>
    <w:link w:val="af0"/>
    <w:rsid w:val="002B5419"/>
    <w:rPr>
      <w:rFonts w:ascii="宋体" w:eastAsia="宋体" w:hAnsi="宋体"/>
      <w:sz w:val="24"/>
      <w:szCs w:val="24"/>
    </w:rPr>
  </w:style>
  <w:style w:type="character" w:customStyle="1" w:styleId="wordbrown1">
    <w:name w:val="word_brown1"/>
    <w:rsid w:val="002B5419"/>
    <w:rPr>
      <w:rFonts w:eastAsia="宋体"/>
      <w:strike w:val="0"/>
      <w:dstrike w:val="0"/>
      <w:color w:val="993366"/>
      <w:sz w:val="28"/>
      <w:szCs w:val="18"/>
      <w:u w:val="none"/>
    </w:rPr>
  </w:style>
  <w:style w:type="character" w:customStyle="1" w:styleId="2Char0">
    <w:name w:val="正文首行缩进 2 Char"/>
    <w:link w:val="21"/>
    <w:rsid w:val="002B5419"/>
    <w:rPr>
      <w:rFonts w:ascii="Calibri" w:eastAsia="宋体" w:hAnsi="Calibri"/>
      <w:sz w:val="24"/>
      <w:szCs w:val="24"/>
    </w:rPr>
  </w:style>
  <w:style w:type="character" w:customStyle="1" w:styleId="word1CharChar0">
    <w:name w:val="样式 word1 + 宋体 五号 自动设置 Char Char"/>
    <w:link w:val="word10"/>
    <w:rsid w:val="002B5419"/>
    <w:rPr>
      <w:rFonts w:ascii="宋体" w:eastAsia="宋体" w:hAnsi="宋体" w:cs="Arial Unicode MS"/>
      <w:color w:val="000000"/>
      <w:sz w:val="28"/>
      <w:szCs w:val="16"/>
    </w:rPr>
  </w:style>
  <w:style w:type="character" w:customStyle="1" w:styleId="word1120">
    <w:name w:val="样式 word11 + 宋体 五号 自动设置2"/>
    <w:rsid w:val="002B5419"/>
    <w:rPr>
      <w:rFonts w:ascii="宋体" w:eastAsia="宋体" w:hAnsi="宋体" w:hint="default"/>
      <w:strike w:val="0"/>
      <w:dstrike w:val="0"/>
      <w:color w:val="auto"/>
      <w:sz w:val="28"/>
      <w:szCs w:val="16"/>
      <w:u w:val="none"/>
    </w:rPr>
  </w:style>
  <w:style w:type="character" w:styleId="af1">
    <w:name w:val="Intense Reference"/>
    <w:qFormat/>
    <w:rsid w:val="002B5419"/>
    <w:rPr>
      <w:b/>
      <w:bCs/>
      <w:smallCaps/>
      <w:color w:val="C0504D"/>
      <w:spacing w:val="5"/>
      <w:u w:val="single"/>
    </w:rPr>
  </w:style>
  <w:style w:type="character" w:customStyle="1" w:styleId="CharChar2">
    <w:name w:val="页脚 Char Char"/>
    <w:rsid w:val="002B5419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Char7">
    <w:name w:val="页脚 Char"/>
    <w:link w:val="af2"/>
    <w:rsid w:val="002B5419"/>
    <w:rPr>
      <w:rFonts w:ascii="Calibri" w:eastAsia="宋体" w:hAnsi="Calibri"/>
      <w:sz w:val="18"/>
      <w:szCs w:val="18"/>
    </w:rPr>
  </w:style>
  <w:style w:type="character" w:customStyle="1" w:styleId="Char8">
    <w:name w:val="页眉 Char"/>
    <w:link w:val="af3"/>
    <w:rsid w:val="002B5419"/>
    <w:rPr>
      <w:rFonts w:ascii="Calibri" w:eastAsia="宋体" w:hAnsi="Calibri"/>
      <w:sz w:val="18"/>
      <w:szCs w:val="18"/>
    </w:rPr>
  </w:style>
  <w:style w:type="character" w:customStyle="1" w:styleId="wordtitle10">
    <w:name w:val="wordtitle1"/>
    <w:rsid w:val="002B5419"/>
    <w:rPr>
      <w:rFonts w:eastAsia="宋体" w:hint="default"/>
      <w:b/>
      <w:bCs/>
      <w:strike w:val="0"/>
      <w:dstrike w:val="0"/>
      <w:color w:val="000033"/>
      <w:sz w:val="28"/>
      <w:szCs w:val="16"/>
      <w:u w:val="none"/>
    </w:rPr>
  </w:style>
  <w:style w:type="character" w:customStyle="1" w:styleId="word3CharChar0">
    <w:name w:val="样式 word3 + 宋体 五号 自动设置 Char Char"/>
    <w:link w:val="word30"/>
    <w:rsid w:val="002B5419"/>
    <w:rPr>
      <w:rFonts w:ascii="宋体" w:eastAsia="宋体" w:hAnsi="宋体" w:cs="Arial Unicode MS"/>
      <w:color w:val="000000"/>
      <w:sz w:val="28"/>
      <w:szCs w:val="18"/>
    </w:rPr>
  </w:style>
  <w:style w:type="paragraph" w:styleId="7">
    <w:name w:val="toc 7"/>
    <w:basedOn w:val="a0"/>
    <w:next w:val="a0"/>
    <w:uiPriority w:val="39"/>
    <w:rsid w:val="002B5419"/>
    <w:pPr>
      <w:ind w:leftChars="1200" w:left="2520"/>
    </w:pPr>
  </w:style>
  <w:style w:type="paragraph" w:styleId="8">
    <w:name w:val="toc 8"/>
    <w:basedOn w:val="a0"/>
    <w:next w:val="a0"/>
    <w:uiPriority w:val="39"/>
    <w:rsid w:val="002B5419"/>
    <w:pPr>
      <w:ind w:leftChars="1400" w:left="2940"/>
    </w:pPr>
  </w:style>
  <w:style w:type="paragraph" w:styleId="a7">
    <w:name w:val="Body Text Indent"/>
    <w:basedOn w:val="a0"/>
    <w:link w:val="Char1"/>
    <w:rsid w:val="002B5419"/>
    <w:pPr>
      <w:spacing w:after="120"/>
      <w:ind w:leftChars="200" w:left="420"/>
    </w:pPr>
    <w:rPr>
      <w:rFonts w:cstheme="minorBidi"/>
    </w:rPr>
  </w:style>
  <w:style w:type="character" w:customStyle="1" w:styleId="Char10">
    <w:name w:val="正文文本缩进 Char1"/>
    <w:basedOn w:val="a2"/>
    <w:link w:val="a7"/>
    <w:uiPriority w:val="99"/>
    <w:semiHidden/>
    <w:rsid w:val="002B5419"/>
    <w:rPr>
      <w:rFonts w:ascii="Calibri" w:eastAsia="宋体" w:hAnsi="Calibri" w:cs="Times New Roman"/>
    </w:rPr>
  </w:style>
  <w:style w:type="paragraph" w:styleId="50">
    <w:name w:val="List 5"/>
    <w:basedOn w:val="a0"/>
    <w:rsid w:val="002B5419"/>
    <w:pPr>
      <w:ind w:leftChars="800" w:left="100" w:hangingChars="200" w:hanging="200"/>
    </w:pPr>
  </w:style>
  <w:style w:type="paragraph" w:styleId="40">
    <w:name w:val="toc 4"/>
    <w:basedOn w:val="a0"/>
    <w:next w:val="a0"/>
    <w:uiPriority w:val="39"/>
    <w:rsid w:val="002B5419"/>
    <w:pPr>
      <w:ind w:leftChars="600" w:left="1260"/>
    </w:pPr>
  </w:style>
  <w:style w:type="paragraph" w:styleId="af3">
    <w:name w:val="header"/>
    <w:basedOn w:val="a0"/>
    <w:link w:val="Char8"/>
    <w:rsid w:val="002B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11">
    <w:name w:val="页眉 Char1"/>
    <w:basedOn w:val="a2"/>
    <w:link w:val="af3"/>
    <w:uiPriority w:val="99"/>
    <w:semiHidden/>
    <w:rsid w:val="002B5419"/>
    <w:rPr>
      <w:rFonts w:ascii="Calibri" w:eastAsia="宋体" w:hAnsi="Calibri" w:cs="Times New Roman"/>
      <w:sz w:val="18"/>
      <w:szCs w:val="18"/>
    </w:rPr>
  </w:style>
  <w:style w:type="paragraph" w:styleId="22">
    <w:name w:val="List 2"/>
    <w:basedOn w:val="a0"/>
    <w:rsid w:val="002B5419"/>
    <w:pPr>
      <w:spacing w:beforeLines="50" w:afterLines="50"/>
      <w:ind w:leftChars="200" w:left="100" w:hangingChars="200" w:hanging="200"/>
    </w:pPr>
    <w:rPr>
      <w:rFonts w:ascii="Times New Roman" w:hAnsi="Times New Roman"/>
      <w:sz w:val="24"/>
      <w:szCs w:val="24"/>
    </w:rPr>
  </w:style>
  <w:style w:type="paragraph" w:styleId="af4">
    <w:name w:val="Body Text"/>
    <w:basedOn w:val="a0"/>
    <w:link w:val="Char12"/>
    <w:unhideWhenUsed/>
    <w:rsid w:val="002B5419"/>
    <w:pPr>
      <w:spacing w:after="120"/>
    </w:pPr>
  </w:style>
  <w:style w:type="character" w:customStyle="1" w:styleId="Char12">
    <w:name w:val="正文文本 Char1"/>
    <w:basedOn w:val="a2"/>
    <w:link w:val="af4"/>
    <w:uiPriority w:val="99"/>
    <w:semiHidden/>
    <w:rsid w:val="002B5419"/>
    <w:rPr>
      <w:rFonts w:ascii="Calibri" w:eastAsia="宋体" w:hAnsi="Calibri" w:cs="Times New Roman"/>
    </w:rPr>
  </w:style>
  <w:style w:type="paragraph" w:styleId="a8">
    <w:name w:val="Body Text First Indent"/>
    <w:basedOn w:val="af4"/>
    <w:link w:val="Char2"/>
    <w:rsid w:val="002B5419"/>
    <w:pPr>
      <w:spacing w:beforeLines="50" w:afterLines="50"/>
      <w:ind w:firstLineChars="100" w:firstLine="420"/>
    </w:pPr>
    <w:rPr>
      <w:rFonts w:cstheme="minorBidi"/>
      <w:sz w:val="28"/>
      <w:szCs w:val="24"/>
    </w:rPr>
  </w:style>
  <w:style w:type="character" w:customStyle="1" w:styleId="Char13">
    <w:name w:val="正文首行缩进 Char1"/>
    <w:basedOn w:val="Char12"/>
    <w:link w:val="a8"/>
    <w:uiPriority w:val="99"/>
    <w:semiHidden/>
    <w:rsid w:val="002B5419"/>
  </w:style>
  <w:style w:type="paragraph" w:styleId="21">
    <w:name w:val="Body Text First Indent 2"/>
    <w:basedOn w:val="a7"/>
    <w:link w:val="2Char0"/>
    <w:rsid w:val="002B5419"/>
    <w:pPr>
      <w:spacing w:beforeLines="50" w:afterLines="50"/>
      <w:ind w:firstLineChars="200" w:firstLine="420"/>
    </w:pPr>
    <w:rPr>
      <w:sz w:val="24"/>
      <w:szCs w:val="24"/>
    </w:rPr>
  </w:style>
  <w:style w:type="character" w:customStyle="1" w:styleId="2Char1">
    <w:name w:val="正文首行缩进 2 Char1"/>
    <w:basedOn w:val="Char10"/>
    <w:link w:val="21"/>
    <w:uiPriority w:val="99"/>
    <w:semiHidden/>
    <w:rsid w:val="002B5419"/>
  </w:style>
  <w:style w:type="paragraph" w:styleId="a9">
    <w:name w:val="Document Map"/>
    <w:basedOn w:val="a0"/>
    <w:link w:val="Char3"/>
    <w:rsid w:val="002B5419"/>
    <w:rPr>
      <w:rFonts w:ascii="宋体" w:cstheme="minorBidi"/>
      <w:sz w:val="18"/>
      <w:szCs w:val="18"/>
    </w:rPr>
  </w:style>
  <w:style w:type="character" w:customStyle="1" w:styleId="Char14">
    <w:name w:val="文档结构图 Char1"/>
    <w:basedOn w:val="a2"/>
    <w:link w:val="a9"/>
    <w:uiPriority w:val="99"/>
    <w:semiHidden/>
    <w:rsid w:val="002B5419"/>
    <w:rPr>
      <w:rFonts w:ascii="宋体" w:eastAsia="宋体" w:hAnsi="Calibri" w:cs="Times New Roman"/>
      <w:sz w:val="18"/>
      <w:szCs w:val="18"/>
    </w:rPr>
  </w:style>
  <w:style w:type="paragraph" w:styleId="23">
    <w:name w:val="toc 2"/>
    <w:basedOn w:val="a0"/>
    <w:next w:val="a0"/>
    <w:uiPriority w:val="39"/>
    <w:rsid w:val="002B5419"/>
    <w:pPr>
      <w:tabs>
        <w:tab w:val="right" w:leader="dot" w:pos="8302"/>
      </w:tabs>
      <w:spacing w:beforeLines="50" w:afterLines="50"/>
      <w:ind w:leftChars="100" w:left="210"/>
      <w:jc w:val="left"/>
    </w:pPr>
    <w:rPr>
      <w:rFonts w:ascii="Times New Roman" w:hAnsi="Times New Roman"/>
      <w:b/>
      <w:smallCaps/>
      <w:color w:val="0070C0"/>
      <w:szCs w:val="21"/>
    </w:rPr>
  </w:style>
  <w:style w:type="paragraph" w:styleId="41">
    <w:name w:val="List 4"/>
    <w:basedOn w:val="a0"/>
    <w:rsid w:val="002B5419"/>
    <w:pPr>
      <w:ind w:leftChars="600" w:left="100" w:hangingChars="200" w:hanging="200"/>
    </w:pPr>
  </w:style>
  <w:style w:type="paragraph" w:styleId="51">
    <w:name w:val="toc 5"/>
    <w:basedOn w:val="a0"/>
    <w:next w:val="a0"/>
    <w:uiPriority w:val="39"/>
    <w:rsid w:val="002B5419"/>
    <w:pPr>
      <w:ind w:leftChars="800" w:left="1680"/>
    </w:pPr>
  </w:style>
  <w:style w:type="paragraph" w:styleId="af5">
    <w:name w:val="Normal (Web)"/>
    <w:basedOn w:val="a0"/>
    <w:rsid w:val="002B5419"/>
    <w:pPr>
      <w:widowControl/>
      <w:spacing w:beforeLines="50" w:beforeAutospacing="1" w:afterLines="5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6">
    <w:name w:val="toc 6"/>
    <w:basedOn w:val="a0"/>
    <w:next w:val="a0"/>
    <w:uiPriority w:val="39"/>
    <w:rsid w:val="002B5419"/>
    <w:pPr>
      <w:ind w:leftChars="1000" w:left="2100"/>
    </w:pPr>
  </w:style>
  <w:style w:type="paragraph" w:customStyle="1" w:styleId="a">
    <w:name w:val="小标题"/>
    <w:basedOn w:val="a0"/>
    <w:next w:val="a1"/>
    <w:rsid w:val="002B5419"/>
    <w:pPr>
      <w:numPr>
        <w:numId w:val="2"/>
      </w:numPr>
      <w:spacing w:beforeLines="25" w:afterLines="25"/>
    </w:pPr>
    <w:rPr>
      <w:rFonts w:ascii="Arial" w:eastAsia="黑体" w:hAnsi="Arial"/>
      <w:b/>
      <w:sz w:val="28"/>
      <w:szCs w:val="24"/>
    </w:rPr>
  </w:style>
  <w:style w:type="paragraph" w:customStyle="1" w:styleId="CharCharCharChar">
    <w:name w:val="Char Char Char Char"/>
    <w:basedOn w:val="a0"/>
    <w:rsid w:val="002B5419"/>
    <w:pPr>
      <w:spacing w:line="360" w:lineRule="auto"/>
      <w:ind w:firstLineChars="200" w:firstLine="200"/>
    </w:pPr>
    <w:rPr>
      <w:rFonts w:ascii="宋体" w:hAnsi="宋体" w:cs="宋体"/>
      <w:sz w:val="24"/>
      <w:szCs w:val="24"/>
    </w:rPr>
  </w:style>
  <w:style w:type="paragraph" w:customStyle="1" w:styleId="101">
    <w:name w:val="样式 普通(网站) + 宋体 五号 段前: 自动 段后: 自动 行距: 最小值 10 磅1"/>
    <w:basedOn w:val="af5"/>
    <w:rsid w:val="002B5419"/>
    <w:pPr>
      <w:spacing w:beforeLines="0" w:afterLines="0" w:line="200" w:lineRule="atLeast"/>
      <w:ind w:firstLineChars="177" w:firstLine="425"/>
    </w:pPr>
    <w:rPr>
      <w:rFonts w:ascii="宋体" w:eastAsia="宋体" w:hAnsi="宋体" w:cs="宋体"/>
      <w:sz w:val="28"/>
      <w:szCs w:val="20"/>
    </w:rPr>
  </w:style>
  <w:style w:type="paragraph" w:customStyle="1" w:styleId="0505">
    <w:name w:val="样式 项目排列 + 宋体 小四 段前: 0.5 行 段后: 0.5 行"/>
    <w:basedOn w:val="aa"/>
    <w:rsid w:val="002B5419"/>
  </w:style>
  <w:style w:type="paragraph" w:styleId="9">
    <w:name w:val="toc 9"/>
    <w:basedOn w:val="a0"/>
    <w:next w:val="a0"/>
    <w:uiPriority w:val="39"/>
    <w:rsid w:val="002B5419"/>
    <w:pPr>
      <w:ind w:leftChars="1600" w:left="3360"/>
    </w:pPr>
  </w:style>
  <w:style w:type="paragraph" w:styleId="ab">
    <w:name w:val="annotation text"/>
    <w:basedOn w:val="a0"/>
    <w:link w:val="Char4"/>
    <w:rsid w:val="002B5419"/>
    <w:pPr>
      <w:jc w:val="left"/>
    </w:pPr>
    <w:rPr>
      <w:rFonts w:cstheme="minorBidi"/>
    </w:rPr>
  </w:style>
  <w:style w:type="character" w:customStyle="1" w:styleId="Char15">
    <w:name w:val="批注文字 Char1"/>
    <w:basedOn w:val="a2"/>
    <w:link w:val="ab"/>
    <w:uiPriority w:val="99"/>
    <w:semiHidden/>
    <w:rsid w:val="002B5419"/>
    <w:rPr>
      <w:rFonts w:ascii="Calibri" w:eastAsia="宋体" w:hAnsi="Calibri" w:cs="Times New Roman"/>
    </w:rPr>
  </w:style>
  <w:style w:type="paragraph" w:styleId="30">
    <w:name w:val="toc 3"/>
    <w:basedOn w:val="a0"/>
    <w:next w:val="a0"/>
    <w:uiPriority w:val="39"/>
    <w:rsid w:val="002B5419"/>
    <w:pPr>
      <w:spacing w:beforeLines="50" w:afterLines="50"/>
      <w:ind w:leftChars="200" w:left="200"/>
      <w:jc w:val="left"/>
    </w:pPr>
    <w:rPr>
      <w:rFonts w:ascii="Times New Roman" w:hAnsi="Times New Roman"/>
      <w:b/>
      <w:iCs/>
      <w:color w:val="0070C0"/>
      <w:sz w:val="24"/>
      <w:szCs w:val="24"/>
    </w:rPr>
  </w:style>
  <w:style w:type="paragraph" w:styleId="af2">
    <w:name w:val="footer"/>
    <w:basedOn w:val="a0"/>
    <w:link w:val="Char7"/>
    <w:rsid w:val="002B541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6">
    <w:name w:val="页脚 Char1"/>
    <w:basedOn w:val="a2"/>
    <w:link w:val="af2"/>
    <w:uiPriority w:val="99"/>
    <w:semiHidden/>
    <w:rsid w:val="002B5419"/>
    <w:rPr>
      <w:rFonts w:ascii="Calibri" w:eastAsia="宋体" w:hAnsi="Calibri" w:cs="Times New Roman"/>
      <w:sz w:val="18"/>
      <w:szCs w:val="18"/>
    </w:rPr>
  </w:style>
  <w:style w:type="paragraph" w:styleId="a1">
    <w:name w:val="Normal Indent"/>
    <w:basedOn w:val="a0"/>
    <w:link w:val="Char6"/>
    <w:rsid w:val="002B5419"/>
    <w:pPr>
      <w:ind w:firstLineChars="200" w:firstLine="420"/>
    </w:pPr>
    <w:rPr>
      <w:rFonts w:cstheme="minorBidi"/>
    </w:rPr>
  </w:style>
  <w:style w:type="paragraph" w:customStyle="1" w:styleId="word3">
    <w:name w:val="word3"/>
    <w:basedOn w:val="a0"/>
    <w:link w:val="word3CharChar"/>
    <w:rsid w:val="002B5419"/>
    <w:pPr>
      <w:widowControl/>
      <w:spacing w:beforeLines="50" w:beforeAutospacing="1" w:afterLines="50" w:afterAutospacing="1"/>
      <w:jc w:val="lef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styleId="2">
    <w:name w:val="List Bullet 2"/>
    <w:basedOn w:val="a0"/>
    <w:rsid w:val="002B5419"/>
    <w:pPr>
      <w:numPr>
        <w:numId w:val="3"/>
      </w:numPr>
      <w:tabs>
        <w:tab w:val="left" w:pos="780"/>
      </w:tabs>
      <w:spacing w:beforeLines="50" w:afterLines="50"/>
    </w:pPr>
    <w:rPr>
      <w:rFonts w:ascii="Times New Roman" w:hAnsi="Times New Roman"/>
      <w:sz w:val="24"/>
      <w:szCs w:val="24"/>
    </w:rPr>
  </w:style>
  <w:style w:type="paragraph" w:styleId="af6">
    <w:name w:val="List"/>
    <w:basedOn w:val="a0"/>
    <w:rsid w:val="002B5419"/>
    <w:pPr>
      <w:ind w:left="200" w:hangingChars="200" w:hanging="200"/>
    </w:pPr>
  </w:style>
  <w:style w:type="paragraph" w:styleId="11">
    <w:name w:val="toc 1"/>
    <w:basedOn w:val="a0"/>
    <w:next w:val="a0"/>
    <w:uiPriority w:val="39"/>
    <w:rsid w:val="002B5419"/>
    <w:pPr>
      <w:tabs>
        <w:tab w:val="right" w:leader="dot" w:pos="8302"/>
      </w:tabs>
      <w:spacing w:beforeLines="50" w:afterLines="50"/>
      <w:jc w:val="left"/>
    </w:pPr>
    <w:rPr>
      <w:rFonts w:ascii="Arial" w:hAnsi="Arial"/>
      <w:b/>
      <w:bCs/>
      <w:caps/>
      <w:color w:val="0070C0"/>
      <w:sz w:val="24"/>
      <w:szCs w:val="24"/>
    </w:rPr>
  </w:style>
  <w:style w:type="paragraph" w:styleId="ae">
    <w:name w:val="Balloon Text"/>
    <w:basedOn w:val="a0"/>
    <w:link w:val="Char5"/>
    <w:rsid w:val="002B5419"/>
    <w:rPr>
      <w:rFonts w:asciiTheme="minorHAnsi" w:hAnsiTheme="minorHAnsi" w:cstheme="minorBidi"/>
      <w:sz w:val="18"/>
      <w:szCs w:val="18"/>
    </w:rPr>
  </w:style>
  <w:style w:type="character" w:customStyle="1" w:styleId="Char17">
    <w:name w:val="批注框文本 Char1"/>
    <w:basedOn w:val="a2"/>
    <w:link w:val="ae"/>
    <w:uiPriority w:val="99"/>
    <w:semiHidden/>
    <w:rsid w:val="002B5419"/>
    <w:rPr>
      <w:rFonts w:ascii="Calibri" w:eastAsia="宋体" w:hAnsi="Calibri" w:cs="Times New Roman"/>
      <w:sz w:val="18"/>
      <w:szCs w:val="18"/>
    </w:rPr>
  </w:style>
  <w:style w:type="paragraph" w:customStyle="1" w:styleId="100">
    <w:name w:val="样式 普通(网站) + 宋体 五号 段前: 自动 段后: 自动 行距: 最小值 10 磅"/>
    <w:basedOn w:val="af5"/>
    <w:rsid w:val="002B5419"/>
    <w:pPr>
      <w:spacing w:beforeLines="0" w:afterLines="0" w:line="200" w:lineRule="atLeast"/>
      <w:ind w:firstLineChars="177" w:firstLine="425"/>
    </w:pPr>
    <w:rPr>
      <w:rFonts w:ascii="宋体" w:eastAsia="宋体" w:hAnsi="宋体" w:cs="宋体"/>
    </w:rPr>
  </w:style>
  <w:style w:type="paragraph" w:customStyle="1" w:styleId="10">
    <w:name w:val="样式1"/>
    <w:basedOn w:val="aa"/>
    <w:link w:val="1CharChar"/>
    <w:rsid w:val="002B5419"/>
    <w:rPr>
      <w:rFonts w:asciiTheme="minorHAnsi" w:hAnsiTheme="minorHAnsi"/>
      <w:b/>
      <w:color w:val="FF0000"/>
    </w:rPr>
  </w:style>
  <w:style w:type="paragraph" w:customStyle="1" w:styleId="05050">
    <w:name w:val="样式 项目排列 + 宋体 五号 段前: 0.5 行 段后: 0.5 行"/>
    <w:basedOn w:val="aa"/>
    <w:rsid w:val="002B5419"/>
  </w:style>
  <w:style w:type="paragraph" w:customStyle="1" w:styleId="05053">
    <w:name w:val="样式 项目排列 + 宋体 五号 段前: 0.5 行 段后: 0.5 行3"/>
    <w:basedOn w:val="aa"/>
    <w:rsid w:val="002B5419"/>
  </w:style>
  <w:style w:type="paragraph" w:styleId="a6">
    <w:name w:val="annotation subject"/>
    <w:basedOn w:val="ab"/>
    <w:next w:val="ab"/>
    <w:link w:val="Char0"/>
    <w:rsid w:val="002B5419"/>
    <w:rPr>
      <w:b/>
      <w:bCs/>
    </w:rPr>
  </w:style>
  <w:style w:type="character" w:customStyle="1" w:styleId="Char18">
    <w:name w:val="批注主题 Char1"/>
    <w:basedOn w:val="Char15"/>
    <w:link w:val="a6"/>
    <w:uiPriority w:val="99"/>
    <w:semiHidden/>
    <w:rsid w:val="002B5419"/>
    <w:rPr>
      <w:b/>
      <w:bCs/>
    </w:rPr>
  </w:style>
  <w:style w:type="paragraph" w:customStyle="1" w:styleId="20505">
    <w:name w:val="样式 正文缩进 + 宋体 五号 首行缩进:  2 字符 段前: 0.5 行 段后: 0.5 行"/>
    <w:basedOn w:val="a1"/>
    <w:rsid w:val="002B5419"/>
    <w:pPr>
      <w:spacing w:beforeLines="50" w:afterLines="50"/>
      <w:ind w:firstLineChars="177" w:firstLine="425"/>
    </w:pPr>
    <w:rPr>
      <w:rFonts w:ascii="宋体" w:hAnsi="宋体" w:cs="宋体"/>
      <w:color w:val="FF0000"/>
      <w:sz w:val="24"/>
      <w:szCs w:val="24"/>
    </w:rPr>
  </w:style>
  <w:style w:type="paragraph" w:customStyle="1" w:styleId="05051">
    <w:name w:val="样式 项目排列 + 宋体 五号 段前: 0.5 行 段后: 0.5 行1"/>
    <w:basedOn w:val="aa"/>
    <w:rsid w:val="002B5419"/>
    <w:pPr>
      <w:tabs>
        <w:tab w:val="left" w:pos="900"/>
      </w:tabs>
      <w:ind w:leftChars="0" w:left="900" w:firstLineChars="0" w:hanging="420"/>
    </w:pPr>
    <w:rPr>
      <w:rFonts w:ascii="宋体" w:hAnsi="宋体" w:cs="宋体"/>
      <w:szCs w:val="20"/>
    </w:rPr>
  </w:style>
  <w:style w:type="paragraph" w:customStyle="1" w:styleId="word1074">
    <w:name w:val="样式 word1 + 宋体 五号 自动设置 首行缩进:  0.74 厘米 段前: 自动 段后: 自动 行距: 最小值..."/>
    <w:basedOn w:val="word1"/>
    <w:rsid w:val="002B5419"/>
    <w:pPr>
      <w:spacing w:beforeLines="0" w:afterLines="0" w:line="200" w:lineRule="atLeast"/>
      <w:ind w:firstLineChars="177" w:firstLine="425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word10">
    <w:name w:val="样式 word1 + 宋体 五号 自动设置"/>
    <w:basedOn w:val="word1"/>
    <w:link w:val="word1CharChar0"/>
    <w:rsid w:val="002B5419"/>
    <w:rPr>
      <w:rFonts w:ascii="宋体" w:eastAsia="宋体" w:hAnsi="宋体"/>
      <w:sz w:val="28"/>
    </w:rPr>
  </w:style>
  <w:style w:type="paragraph" w:customStyle="1" w:styleId="word1100">
    <w:name w:val="样式 word1 + 宋体 五号 自动设置 段前: 自动 段后: 自动 行距: 最小值 10 磅"/>
    <w:basedOn w:val="a0"/>
    <w:rsid w:val="002B5419"/>
    <w:pPr>
      <w:widowControl/>
      <w:spacing w:beforeLines="50" w:beforeAutospacing="1" w:afterLines="50" w:afterAutospacing="1" w:line="2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74074">
    <w:name w:val="样式 普通(网站) + 宋体 五号 左侧:  0.74 厘米 首行缩进:  0.74 厘米 段前: 自动 段后: 自动..."/>
    <w:basedOn w:val="af5"/>
    <w:rsid w:val="002B5419"/>
    <w:pPr>
      <w:spacing w:beforeLines="0" w:afterLines="0" w:line="200" w:lineRule="atLeast"/>
    </w:pPr>
    <w:rPr>
      <w:rFonts w:ascii="宋体" w:eastAsia="宋体" w:hAnsi="宋体" w:cs="宋体"/>
      <w:b/>
      <w:sz w:val="28"/>
      <w:szCs w:val="20"/>
    </w:rPr>
  </w:style>
  <w:style w:type="paragraph" w:customStyle="1" w:styleId="word1">
    <w:name w:val="word1"/>
    <w:basedOn w:val="a0"/>
    <w:link w:val="word1CharChar"/>
    <w:rsid w:val="002B5419"/>
    <w:pPr>
      <w:widowControl/>
      <w:spacing w:beforeLines="50" w:beforeAutospacing="1" w:afterLines="50" w:afterAutospacing="1" w:line="272" w:lineRule="atLeast"/>
      <w:jc w:val="left"/>
    </w:pPr>
    <w:rPr>
      <w:rFonts w:eastAsia="Arial Unicode MS" w:cs="Arial Unicode MS"/>
      <w:color w:val="000000"/>
      <w:sz w:val="16"/>
      <w:szCs w:val="16"/>
    </w:rPr>
  </w:style>
  <w:style w:type="paragraph" w:styleId="af7">
    <w:name w:val="List Paragraph"/>
    <w:basedOn w:val="a0"/>
    <w:qFormat/>
    <w:rsid w:val="002B5419"/>
    <w:pPr>
      <w:ind w:firstLineChars="200" w:firstLine="420"/>
    </w:pPr>
  </w:style>
  <w:style w:type="paragraph" w:customStyle="1" w:styleId="af0">
    <w:name w:val="样式 正文缩进 + 宋体 五号"/>
    <w:basedOn w:val="a1"/>
    <w:link w:val="CharChar1"/>
    <w:rsid w:val="002B5419"/>
    <w:pPr>
      <w:spacing w:beforeLines="50" w:afterLines="50"/>
      <w:ind w:firstLine="200"/>
    </w:pPr>
    <w:rPr>
      <w:rFonts w:ascii="宋体" w:hAnsi="宋体"/>
      <w:sz w:val="24"/>
      <w:szCs w:val="24"/>
    </w:rPr>
  </w:style>
  <w:style w:type="paragraph" w:customStyle="1" w:styleId="aa">
    <w:name w:val="项目排列"/>
    <w:basedOn w:val="a0"/>
    <w:link w:val="CharChar"/>
    <w:rsid w:val="002B5419"/>
    <w:pPr>
      <w:spacing w:beforeLines="50" w:afterLines="50" w:line="300" w:lineRule="auto"/>
      <w:ind w:leftChars="200" w:left="350" w:hangingChars="150" w:hanging="150"/>
    </w:pPr>
    <w:rPr>
      <w:rFonts w:cstheme="minorBidi"/>
      <w:sz w:val="24"/>
      <w:szCs w:val="24"/>
    </w:rPr>
  </w:style>
  <w:style w:type="paragraph" w:customStyle="1" w:styleId="word30">
    <w:name w:val="样式 word3 + 宋体 五号 自动设置"/>
    <w:basedOn w:val="word3"/>
    <w:link w:val="word3CharChar0"/>
    <w:rsid w:val="002B5419"/>
    <w:rPr>
      <w:rFonts w:ascii="宋体" w:eastAsia="宋体" w:hAnsi="宋体"/>
      <w:sz w:val="28"/>
    </w:rPr>
  </w:style>
  <w:style w:type="paragraph" w:customStyle="1" w:styleId="07410">
    <w:name w:val="样式 普通(网站) + 首行缩进:  0.74 厘米 段前: 自动 段后: 自动 行距: 最小值 10 磅"/>
    <w:basedOn w:val="af5"/>
    <w:rsid w:val="002B5419"/>
    <w:pPr>
      <w:spacing w:beforeLines="0" w:beforeAutospacing="0" w:afterLines="0" w:afterAutospacing="0"/>
    </w:pPr>
    <w:rPr>
      <w:rFonts w:ascii="宋体" w:eastAsia="宋体" w:hAnsi="宋体" w:cs="宋体"/>
      <w:sz w:val="28"/>
      <w:szCs w:val="20"/>
    </w:rPr>
  </w:style>
  <w:style w:type="character" w:customStyle="1" w:styleId="titlepage">
    <w:name w:val="titlepage"/>
    <w:basedOn w:val="a2"/>
    <w:rsid w:val="002B54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2017-06-21T06:13:00Z</dcterms:created>
  <dcterms:modified xsi:type="dcterms:W3CDTF">2017-06-22T00:24:00Z</dcterms:modified>
</cp:coreProperties>
</file>